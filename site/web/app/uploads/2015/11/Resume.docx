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5CF" w:rsidRPr="006A15CF" w:rsidRDefault="00E01989" w:rsidP="006A15CF">
      <w:pPr>
        <w:spacing w:before="65"/>
        <w:ind w:left="105"/>
        <w:rPr>
          <w:rFonts w:ascii="Arial" w:eastAsia="Arial" w:hAnsi="Arial" w:cs="Arial"/>
          <w:b/>
          <w:spacing w:val="1"/>
          <w:sz w:val="28"/>
          <w:szCs w:val="28"/>
        </w:rPr>
      </w:pPr>
      <w:r>
        <w:rPr>
          <w:rFonts w:ascii="Arial" w:eastAsia="Arial" w:hAnsi="Arial" w:cs="Arial"/>
          <w:b/>
          <w:spacing w:val="1"/>
          <w:sz w:val="28"/>
          <w:szCs w:val="28"/>
        </w:rPr>
        <w:t>Matt</w:t>
      </w:r>
      <w:r w:rsidR="00616379">
        <w:rPr>
          <w:rFonts w:ascii="Arial" w:eastAsia="Arial" w:hAnsi="Arial" w:cs="Arial"/>
          <w:b/>
          <w:spacing w:val="1"/>
          <w:sz w:val="28"/>
          <w:szCs w:val="28"/>
        </w:rPr>
        <w:t>hew</w:t>
      </w:r>
      <w:r>
        <w:rPr>
          <w:rFonts w:ascii="Arial" w:eastAsia="Arial" w:hAnsi="Arial" w:cs="Arial"/>
          <w:b/>
          <w:spacing w:val="1"/>
          <w:sz w:val="28"/>
          <w:szCs w:val="28"/>
        </w:rPr>
        <w:t xml:space="preserve"> Kim</w:t>
      </w:r>
    </w:p>
    <w:p w:rsidR="006A15CF" w:rsidRDefault="006A15CF" w:rsidP="006A15CF">
      <w:pPr>
        <w:spacing w:before="13" w:line="200" w:lineRule="exact"/>
        <w:ind w:firstLine="105"/>
      </w:pPr>
      <w:r>
        <w:t xml:space="preserve">5614 </w:t>
      </w:r>
      <w:proofErr w:type="spellStart"/>
      <w:r>
        <w:t>Pembrooke</w:t>
      </w:r>
      <w:proofErr w:type="spellEnd"/>
      <w:r>
        <w:t xml:space="preserve"> Crossing, West Bloomfield, MI, 48322</w:t>
      </w:r>
    </w:p>
    <w:p w:rsidR="007A19C7" w:rsidRPr="0052759E" w:rsidRDefault="0052759E" w:rsidP="006A15CF">
      <w:pPr>
        <w:spacing w:before="13" w:line="200" w:lineRule="exact"/>
        <w:ind w:firstLine="105"/>
        <w:rPr>
          <w:rFonts w:ascii="Arial" w:hAnsi="Arial" w:cs="Arial"/>
          <w:sz w:val="17"/>
          <w:szCs w:val="17"/>
        </w:rPr>
      </w:pPr>
      <w:r w:rsidRPr="0052759E">
        <w:rPr>
          <w:rFonts w:ascii="Arial" w:hAnsi="Arial" w:cs="Arial"/>
          <w:sz w:val="17"/>
          <w:szCs w:val="17"/>
        </w:rPr>
        <w:t>248 – 918 - 8535</w:t>
      </w:r>
    </w:p>
    <w:p w:rsidR="007A19C7" w:rsidRDefault="00A8664C" w:rsidP="006A15CF">
      <w:pPr>
        <w:ind w:left="105"/>
        <w:rPr>
          <w:rFonts w:ascii="Arial" w:eastAsia="Arial" w:hAnsi="Arial" w:cs="Arial"/>
          <w:sz w:val="17"/>
          <w:szCs w:val="17"/>
        </w:rPr>
      </w:pPr>
      <w:hyperlink r:id="rId5">
        <w:r w:rsidR="00E01989">
          <w:rPr>
            <w:rFonts w:ascii="Arial" w:eastAsia="Arial" w:hAnsi="Arial" w:cs="Arial"/>
            <w:spacing w:val="1"/>
            <w:w w:val="104"/>
            <w:sz w:val="17"/>
            <w:szCs w:val="17"/>
          </w:rPr>
          <w:t>mattwkim@umich.edu</w:t>
        </w:r>
      </w:hyperlink>
      <w:r w:rsidR="00C85B1D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899160</wp:posOffset>
                </wp:positionH>
                <wp:positionV relativeFrom="paragraph">
                  <wp:posOffset>326390</wp:posOffset>
                </wp:positionV>
                <wp:extent cx="5980430" cy="0"/>
                <wp:effectExtent l="13335" t="7620" r="6985" b="1143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0"/>
                          <a:chOff x="1416" y="514"/>
                          <a:chExt cx="9418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16" y="514"/>
                            <a:ext cx="9418" cy="0"/>
                          </a:xfrm>
                          <a:custGeom>
                            <a:avLst/>
                            <a:gdLst>
                              <a:gd name="T0" fmla="+- 0 1416 1416"/>
                              <a:gd name="T1" fmla="*/ T0 w 9418"/>
                              <a:gd name="T2" fmla="+- 0 10834 1416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78FEE3" id="Group 2" o:spid="_x0000_s1026" style="position:absolute;margin-left:70.8pt;margin-top:25.7pt;width:470.9pt;height:0;z-index:-251658240;mso-position-horizontal-relative:page" coordorigin="1416,514" coordsize="941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">
                <v:shape id="Freeform 3" o:spid="_x0000_s1027" style="position:absolute;left:1416;top:514;width:9418;height:0;visibility:visible;mso-wrap-style:square;v-text-anchor:top" coordsize="94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MElsAA&#10;AADaAAAADwAAAGRycy9kb3ducmV2LnhtbESPT4vCMBTE74LfITzBm6YK/qFrlEUQRPCwUTw/mrdt&#10;2eYlNrHWb28WFvY4zMxvmM2ut43oqA21YwWzaQaCuHCm5lLB9XKYrEGEiGywcUwKXhRgtx0ONpgb&#10;9+Qv6nQsRYJwyFFBFaPPpQxFRRbD1Hni5H271mJMsi2lafGZ4LaR8yxbSos1p4UKPe0rKn70wyro&#10;9G1l8XXxK0365Mslzs6Lu1LjUf/5ASJSH//Df+2jUTCH3yvpBsjt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eMElsAAAADaAAAADwAAAAAAAAAAAAAAAACYAgAAZHJzL2Rvd25y&#10;ZXYueG1sUEsFBgAAAAAEAAQA9QAAAIUDAAAAAA==&#10;" path="m,l9418,e" filled="f" strokeweight=".82pt">
                  <v:path arrowok="t" o:connecttype="custom" o:connectlocs="0,0;9418,0" o:connectangles="0,0"/>
                </v:shape>
                <w10:wrap anchorx="page"/>
              </v:group>
            </w:pict>
          </mc:Fallback>
        </mc:AlternateContent>
      </w:r>
    </w:p>
    <w:p w:rsidR="007A19C7" w:rsidRDefault="007A19C7">
      <w:pPr>
        <w:spacing w:line="200" w:lineRule="exact"/>
      </w:pPr>
    </w:p>
    <w:p w:rsidR="007A19C7" w:rsidRDefault="007A19C7">
      <w:pPr>
        <w:spacing w:before="10" w:line="280" w:lineRule="exact"/>
        <w:rPr>
          <w:sz w:val="28"/>
          <w:szCs w:val="28"/>
        </w:rPr>
      </w:pPr>
    </w:p>
    <w:p w:rsidR="006A15CF" w:rsidRDefault="006A15CF" w:rsidP="006A15CF">
      <w:pPr>
        <w:spacing w:before="10" w:line="280" w:lineRule="exact"/>
        <w:jc w:val="center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Objective</w:t>
      </w:r>
    </w:p>
    <w:p w:rsidR="006900CB" w:rsidRPr="006900CB" w:rsidRDefault="006900CB" w:rsidP="006A15CF">
      <w:pPr>
        <w:spacing w:before="10" w:line="280" w:lineRule="exact"/>
        <w:jc w:val="center"/>
        <w:rPr>
          <w:rFonts w:ascii="Arial" w:hAnsi="Arial" w:cs="Arial"/>
          <w:b/>
        </w:rPr>
      </w:pPr>
    </w:p>
    <w:p w:rsidR="006900CB" w:rsidRDefault="00FB197A" w:rsidP="006900CB">
      <w:pPr>
        <w:ind w:left="-5"/>
        <w:rPr>
          <w:rFonts w:ascii="Arial" w:hAnsi="Arial" w:cs="Arial"/>
        </w:rPr>
      </w:pPr>
      <w:r w:rsidRPr="006900CB">
        <w:rPr>
          <w:rFonts w:ascii="Arial" w:hAnsi="Arial" w:cs="Arial"/>
        </w:rPr>
        <w:t xml:space="preserve">I am currently a junior transfer student studying computer science at the University of Michigan. As a result of my various courses, I have garnered skills in various areas such as time complexity, </w:t>
      </w:r>
      <w:r w:rsidR="000D0A8B" w:rsidRPr="006900CB">
        <w:rPr>
          <w:rFonts w:ascii="Arial" w:hAnsi="Arial" w:cs="Arial"/>
        </w:rPr>
        <w:t xml:space="preserve">data structures, and memory usage. </w:t>
      </w:r>
    </w:p>
    <w:p w:rsidR="006A15CF" w:rsidRPr="006900CB" w:rsidRDefault="006900CB" w:rsidP="006900CB">
      <w:pPr>
        <w:spacing w:after="217"/>
      </w:pPr>
      <w:r>
        <w:rPr>
          <w:rFonts w:ascii="Arial" w:hAnsi="Arial" w:cs="Arial"/>
        </w:rPr>
        <w:br/>
      </w:r>
      <w:r w:rsidR="000D0A8B" w:rsidRPr="006900CB">
        <w:rPr>
          <w:rFonts w:ascii="Arial" w:hAnsi="Arial" w:cs="Arial"/>
        </w:rPr>
        <w:t xml:space="preserve">Moreover, I am a swift, passionate learner, and a fanatic for detail (especially when it comes to finding bugs). I am looking for opportunities to add value to the unique skill set I’ve garnered and broaden my horizons with various tools and languages I have yet to come in contact with. </w:t>
      </w:r>
      <w:bookmarkStart w:id="0" w:name="_GoBack"/>
      <w:bookmarkEnd w:id="0"/>
    </w:p>
    <w:p w:rsidR="007A19C7" w:rsidRDefault="00C85B1D">
      <w:pPr>
        <w:spacing w:before="38"/>
        <w:ind w:left="4217" w:right="4230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pacing w:val="3"/>
          <w:w w:val="103"/>
          <w:sz w:val="21"/>
          <w:szCs w:val="21"/>
        </w:rPr>
        <w:t>E</w:t>
      </w:r>
      <w:r>
        <w:rPr>
          <w:rFonts w:ascii="Arial" w:eastAsia="Arial" w:hAnsi="Arial" w:cs="Arial"/>
          <w:b/>
          <w:spacing w:val="2"/>
          <w:w w:val="103"/>
          <w:sz w:val="21"/>
          <w:szCs w:val="21"/>
        </w:rPr>
        <w:t>d</w:t>
      </w:r>
      <w:r>
        <w:rPr>
          <w:rFonts w:ascii="Arial" w:eastAsia="Arial" w:hAnsi="Arial" w:cs="Arial"/>
          <w:b/>
          <w:spacing w:val="2"/>
          <w:w w:val="102"/>
          <w:sz w:val="21"/>
          <w:szCs w:val="21"/>
        </w:rPr>
        <w:t>uca</w:t>
      </w:r>
      <w:r>
        <w:rPr>
          <w:rFonts w:ascii="Arial" w:eastAsia="Arial" w:hAnsi="Arial" w:cs="Arial"/>
          <w:b/>
          <w:spacing w:val="1"/>
          <w:w w:val="102"/>
          <w:sz w:val="21"/>
          <w:szCs w:val="21"/>
        </w:rPr>
        <w:t>t</w:t>
      </w:r>
      <w:r>
        <w:rPr>
          <w:rFonts w:ascii="Arial" w:eastAsia="Arial" w:hAnsi="Arial" w:cs="Arial"/>
          <w:b/>
          <w:spacing w:val="1"/>
          <w:w w:val="103"/>
          <w:sz w:val="21"/>
          <w:szCs w:val="21"/>
        </w:rPr>
        <w:t>i</w:t>
      </w:r>
      <w:r>
        <w:rPr>
          <w:rFonts w:ascii="Arial" w:eastAsia="Arial" w:hAnsi="Arial" w:cs="Arial"/>
          <w:b/>
          <w:spacing w:val="2"/>
          <w:w w:val="102"/>
          <w:sz w:val="21"/>
          <w:szCs w:val="21"/>
        </w:rPr>
        <w:t>o</w:t>
      </w:r>
      <w:r>
        <w:rPr>
          <w:rFonts w:ascii="Arial" w:eastAsia="Arial" w:hAnsi="Arial" w:cs="Arial"/>
          <w:b/>
          <w:w w:val="102"/>
          <w:sz w:val="21"/>
          <w:szCs w:val="21"/>
        </w:rPr>
        <w:t>n</w:t>
      </w:r>
    </w:p>
    <w:p w:rsidR="00EE3520" w:rsidRDefault="00C85B1D" w:rsidP="00EE3520">
      <w:pPr>
        <w:spacing w:before="17" w:line="253" w:lineRule="auto"/>
        <w:ind w:left="105" w:right="36"/>
        <w:jc w:val="both"/>
        <w:rPr>
          <w:rFonts w:ascii="Arial" w:eastAsia="Arial" w:hAnsi="Arial" w:cs="Arial"/>
          <w:w w:val="104"/>
          <w:sz w:val="17"/>
          <w:szCs w:val="17"/>
        </w:rPr>
      </w:pPr>
      <w:r>
        <w:rPr>
          <w:rFonts w:ascii="Arial" w:eastAsia="Arial" w:hAnsi="Arial" w:cs="Arial"/>
          <w:b/>
          <w:spacing w:val="2"/>
          <w:sz w:val="17"/>
          <w:szCs w:val="17"/>
        </w:rPr>
        <w:t>U</w:t>
      </w:r>
      <w:r>
        <w:rPr>
          <w:rFonts w:ascii="Arial" w:eastAsia="Arial" w:hAnsi="Arial" w:cs="Arial"/>
          <w:b/>
          <w:spacing w:val="1"/>
          <w:sz w:val="17"/>
          <w:szCs w:val="17"/>
        </w:rPr>
        <w:t>ni</w:t>
      </w:r>
      <w:r>
        <w:rPr>
          <w:rFonts w:ascii="Arial" w:eastAsia="Arial" w:hAnsi="Arial" w:cs="Arial"/>
          <w:b/>
          <w:spacing w:val="2"/>
          <w:sz w:val="17"/>
          <w:szCs w:val="17"/>
        </w:rPr>
        <w:t>v</w:t>
      </w:r>
      <w:r>
        <w:rPr>
          <w:rFonts w:ascii="Arial" w:eastAsia="Arial" w:hAnsi="Arial" w:cs="Arial"/>
          <w:b/>
          <w:spacing w:val="1"/>
          <w:sz w:val="17"/>
          <w:szCs w:val="17"/>
        </w:rPr>
        <w:t>ersit</w:t>
      </w:r>
      <w:r>
        <w:rPr>
          <w:rFonts w:ascii="Arial" w:eastAsia="Arial" w:hAnsi="Arial" w:cs="Arial"/>
          <w:b/>
          <w:sz w:val="17"/>
          <w:szCs w:val="17"/>
        </w:rPr>
        <w:t>y</w:t>
      </w:r>
      <w:r>
        <w:rPr>
          <w:rFonts w:ascii="Arial" w:eastAsia="Arial" w:hAnsi="Arial" w:cs="Arial"/>
          <w:b/>
          <w:spacing w:val="26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spacing w:val="1"/>
          <w:sz w:val="17"/>
          <w:szCs w:val="17"/>
        </w:rPr>
        <w:t>o</w:t>
      </w:r>
      <w:r>
        <w:rPr>
          <w:rFonts w:ascii="Arial" w:eastAsia="Arial" w:hAnsi="Arial" w:cs="Arial"/>
          <w:b/>
          <w:sz w:val="17"/>
          <w:szCs w:val="17"/>
        </w:rPr>
        <w:t xml:space="preserve">f </w:t>
      </w:r>
      <w:r>
        <w:rPr>
          <w:rFonts w:ascii="Arial" w:eastAsia="Arial" w:hAnsi="Arial" w:cs="Arial"/>
          <w:b/>
          <w:spacing w:val="2"/>
          <w:sz w:val="17"/>
          <w:szCs w:val="17"/>
        </w:rPr>
        <w:t>M</w:t>
      </w:r>
      <w:r>
        <w:rPr>
          <w:rFonts w:ascii="Arial" w:eastAsia="Arial" w:hAnsi="Arial" w:cs="Arial"/>
          <w:b/>
          <w:spacing w:val="1"/>
          <w:sz w:val="17"/>
          <w:szCs w:val="17"/>
        </w:rPr>
        <w:t>ichiga</w:t>
      </w:r>
      <w:r>
        <w:rPr>
          <w:rFonts w:ascii="Arial" w:eastAsia="Arial" w:hAnsi="Arial" w:cs="Arial"/>
          <w:b/>
          <w:sz w:val="17"/>
          <w:szCs w:val="17"/>
        </w:rPr>
        <w:t xml:space="preserve">n                                                                       </w:t>
      </w:r>
      <w:r w:rsidR="00EE3520">
        <w:rPr>
          <w:rFonts w:ascii="Arial" w:eastAsia="Arial" w:hAnsi="Arial" w:cs="Arial"/>
          <w:b/>
          <w:sz w:val="17"/>
          <w:szCs w:val="17"/>
        </w:rPr>
        <w:t xml:space="preserve">                                                               </w:t>
      </w:r>
      <w:r>
        <w:rPr>
          <w:rFonts w:ascii="Arial" w:eastAsia="Arial" w:hAnsi="Arial" w:cs="Arial"/>
          <w:b/>
          <w:sz w:val="17"/>
          <w:szCs w:val="17"/>
        </w:rPr>
        <w:t xml:space="preserve"> </w:t>
      </w:r>
      <w:r>
        <w:rPr>
          <w:rFonts w:ascii="Arial" w:eastAsia="Arial" w:hAnsi="Arial" w:cs="Arial"/>
          <w:b/>
          <w:spacing w:val="31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A</w:t>
      </w:r>
      <w:r>
        <w:rPr>
          <w:rFonts w:ascii="Arial" w:eastAsia="Arial" w:hAnsi="Arial" w:cs="Arial"/>
          <w:spacing w:val="1"/>
          <w:sz w:val="17"/>
          <w:szCs w:val="17"/>
        </w:rPr>
        <w:t>n</w:t>
      </w:r>
      <w:r>
        <w:rPr>
          <w:rFonts w:ascii="Arial" w:eastAsia="Arial" w:hAnsi="Arial" w:cs="Arial"/>
          <w:sz w:val="17"/>
          <w:szCs w:val="17"/>
        </w:rPr>
        <w:t>n</w:t>
      </w:r>
      <w:r>
        <w:rPr>
          <w:rFonts w:ascii="Arial" w:eastAsia="Arial" w:hAnsi="Arial" w:cs="Arial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A</w:t>
      </w:r>
      <w:r>
        <w:rPr>
          <w:rFonts w:ascii="Arial" w:eastAsia="Arial" w:hAnsi="Arial" w:cs="Arial"/>
          <w:spacing w:val="1"/>
          <w:sz w:val="17"/>
          <w:szCs w:val="17"/>
        </w:rPr>
        <w:t>rbor</w:t>
      </w:r>
      <w:r>
        <w:rPr>
          <w:rFonts w:ascii="Arial" w:eastAsia="Arial" w:hAnsi="Arial" w:cs="Arial"/>
          <w:sz w:val="17"/>
          <w:szCs w:val="17"/>
        </w:rPr>
        <w:t>,</w:t>
      </w:r>
      <w:r>
        <w:rPr>
          <w:rFonts w:ascii="Arial" w:eastAsia="Arial" w:hAnsi="Arial" w:cs="Arial"/>
          <w:spacing w:val="12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w w:val="104"/>
          <w:sz w:val="17"/>
          <w:szCs w:val="17"/>
        </w:rPr>
        <w:t>M</w:t>
      </w:r>
      <w:r>
        <w:rPr>
          <w:rFonts w:ascii="Arial" w:eastAsia="Arial" w:hAnsi="Arial" w:cs="Arial"/>
          <w:w w:val="104"/>
          <w:sz w:val="17"/>
          <w:szCs w:val="17"/>
        </w:rPr>
        <w:t xml:space="preserve">I </w:t>
      </w:r>
    </w:p>
    <w:p w:rsidR="00BC01AB" w:rsidRPr="00EE3520" w:rsidRDefault="00F4561A" w:rsidP="00EE3520">
      <w:pPr>
        <w:spacing w:before="17" w:line="253" w:lineRule="auto"/>
        <w:ind w:left="105" w:right="36"/>
        <w:rPr>
          <w:rFonts w:ascii="Arial" w:eastAsia="Arial" w:hAnsi="Arial" w:cs="Arial"/>
          <w:w w:val="104"/>
          <w:sz w:val="17"/>
          <w:szCs w:val="17"/>
        </w:rPr>
      </w:pPr>
      <w:r>
        <w:rPr>
          <w:rFonts w:ascii="Arial" w:eastAsia="Arial" w:hAnsi="Arial" w:cs="Arial"/>
          <w:w w:val="104"/>
          <w:sz w:val="17"/>
          <w:szCs w:val="17"/>
        </w:rPr>
        <w:t xml:space="preserve">BS, </w:t>
      </w:r>
      <w:r w:rsidR="0010778E">
        <w:rPr>
          <w:rFonts w:ascii="Arial" w:eastAsia="Arial" w:hAnsi="Arial" w:cs="Arial"/>
          <w:w w:val="104"/>
          <w:sz w:val="17"/>
          <w:szCs w:val="17"/>
        </w:rPr>
        <w:t>Computer Science</w:t>
      </w:r>
      <w:r w:rsidR="0023747C">
        <w:rPr>
          <w:rFonts w:ascii="Arial" w:eastAsia="Arial" w:hAnsi="Arial" w:cs="Arial"/>
          <w:w w:val="104"/>
          <w:sz w:val="17"/>
          <w:szCs w:val="17"/>
        </w:rPr>
        <w:t xml:space="preserve">                           </w:t>
      </w:r>
      <w:r w:rsidR="00C85B1D">
        <w:rPr>
          <w:rFonts w:ascii="Arial" w:eastAsia="Arial" w:hAnsi="Arial" w:cs="Arial"/>
          <w:w w:val="104"/>
          <w:sz w:val="17"/>
          <w:szCs w:val="17"/>
        </w:rPr>
        <w:t xml:space="preserve">                                </w:t>
      </w:r>
      <w:r w:rsidR="00EE3520">
        <w:rPr>
          <w:rFonts w:ascii="Arial" w:eastAsia="Arial" w:hAnsi="Arial" w:cs="Arial"/>
          <w:w w:val="104"/>
          <w:sz w:val="17"/>
          <w:szCs w:val="17"/>
        </w:rPr>
        <w:t xml:space="preserve">        </w:t>
      </w:r>
      <w:r w:rsidR="00616379">
        <w:rPr>
          <w:rFonts w:ascii="Arial" w:eastAsia="Arial" w:hAnsi="Arial" w:cs="Arial"/>
          <w:w w:val="104"/>
          <w:sz w:val="17"/>
          <w:szCs w:val="17"/>
        </w:rPr>
        <w:t xml:space="preserve">                                               </w:t>
      </w:r>
      <w:r w:rsidR="00B01F5D">
        <w:rPr>
          <w:rFonts w:ascii="Arial" w:eastAsia="Arial" w:hAnsi="Arial" w:cs="Arial"/>
          <w:w w:val="104"/>
          <w:sz w:val="17"/>
          <w:szCs w:val="17"/>
        </w:rPr>
        <w:t xml:space="preserve">        Jan 2015 – Apr 2017</w:t>
      </w:r>
      <w:r w:rsidR="00616379">
        <w:rPr>
          <w:rFonts w:ascii="Arial" w:eastAsia="Arial" w:hAnsi="Arial" w:cs="Arial"/>
          <w:w w:val="104"/>
          <w:sz w:val="17"/>
          <w:szCs w:val="17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:rsidR="00BC01AB" w:rsidRPr="004A68B4" w:rsidRDefault="004A68B4">
      <w:pPr>
        <w:spacing w:before="17" w:line="200" w:lineRule="exact"/>
        <w:rPr>
          <w:rFonts w:ascii="Arial" w:hAnsi="Arial" w:cs="Arial"/>
          <w:sz w:val="17"/>
          <w:szCs w:val="17"/>
        </w:rPr>
      </w:pPr>
      <w:r>
        <w:t xml:space="preserve">  </w:t>
      </w:r>
      <w:r w:rsidRPr="004A68B4">
        <w:rPr>
          <w:rFonts w:ascii="Arial" w:hAnsi="Arial" w:cs="Arial"/>
          <w:sz w:val="17"/>
          <w:szCs w:val="17"/>
        </w:rPr>
        <w:t xml:space="preserve">GPA: </w:t>
      </w:r>
      <w:r>
        <w:rPr>
          <w:rFonts w:ascii="Arial" w:hAnsi="Arial" w:cs="Arial"/>
          <w:sz w:val="17"/>
          <w:szCs w:val="17"/>
        </w:rPr>
        <w:t>3.05</w:t>
      </w:r>
    </w:p>
    <w:p w:rsidR="004A68B4" w:rsidRDefault="004A68B4">
      <w:pPr>
        <w:spacing w:before="17" w:line="200" w:lineRule="exact"/>
      </w:pPr>
    </w:p>
    <w:p w:rsidR="006279E2" w:rsidRDefault="006279E2" w:rsidP="00616379">
      <w:pPr>
        <w:spacing w:line="253" w:lineRule="auto"/>
        <w:ind w:left="105" w:right="36"/>
        <w:rPr>
          <w:rFonts w:ascii="Arial" w:eastAsia="Arial" w:hAnsi="Arial" w:cs="Arial"/>
          <w:spacing w:val="1"/>
          <w:sz w:val="17"/>
          <w:szCs w:val="17"/>
        </w:rPr>
      </w:pPr>
      <w:r>
        <w:rPr>
          <w:rFonts w:ascii="Arial" w:eastAsia="Arial" w:hAnsi="Arial" w:cs="Arial"/>
          <w:b/>
          <w:spacing w:val="2"/>
          <w:sz w:val="17"/>
          <w:szCs w:val="17"/>
        </w:rPr>
        <w:t xml:space="preserve">Michigan State University                             </w:t>
      </w:r>
      <w:r w:rsidR="00C0600C">
        <w:rPr>
          <w:rFonts w:ascii="Arial" w:eastAsia="Arial" w:hAnsi="Arial" w:cs="Arial"/>
          <w:b/>
          <w:spacing w:val="2"/>
          <w:sz w:val="17"/>
          <w:szCs w:val="17"/>
        </w:rPr>
        <w:t xml:space="preserve">                               </w:t>
      </w:r>
      <w:r>
        <w:rPr>
          <w:rFonts w:ascii="Arial" w:eastAsia="Arial" w:hAnsi="Arial" w:cs="Arial"/>
          <w:b/>
          <w:spacing w:val="2"/>
          <w:sz w:val="17"/>
          <w:szCs w:val="17"/>
        </w:rPr>
        <w:t xml:space="preserve"> </w:t>
      </w:r>
      <w:r w:rsidR="00616379">
        <w:rPr>
          <w:rFonts w:ascii="Arial" w:eastAsia="Arial" w:hAnsi="Arial" w:cs="Arial"/>
          <w:b/>
          <w:spacing w:val="2"/>
          <w:sz w:val="17"/>
          <w:szCs w:val="17"/>
        </w:rPr>
        <w:t xml:space="preserve">                                                            </w:t>
      </w:r>
      <w:r>
        <w:rPr>
          <w:rFonts w:ascii="Arial" w:eastAsia="Arial" w:hAnsi="Arial" w:cs="Arial"/>
          <w:spacing w:val="2"/>
          <w:sz w:val="17"/>
          <w:szCs w:val="17"/>
        </w:rPr>
        <w:t>East Lansing</w:t>
      </w:r>
      <w:r>
        <w:rPr>
          <w:rFonts w:ascii="Arial" w:eastAsia="Arial" w:hAnsi="Arial" w:cs="Arial"/>
          <w:sz w:val="17"/>
          <w:szCs w:val="17"/>
        </w:rPr>
        <w:t>,</w:t>
      </w:r>
      <w:r>
        <w:rPr>
          <w:rFonts w:ascii="Arial" w:eastAsia="Arial" w:hAnsi="Arial" w:cs="Arial"/>
          <w:spacing w:val="32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w w:val="104"/>
          <w:sz w:val="17"/>
          <w:szCs w:val="17"/>
        </w:rPr>
        <w:t>MI</w:t>
      </w:r>
      <w:r>
        <w:rPr>
          <w:rFonts w:ascii="Arial" w:eastAsia="Arial" w:hAnsi="Arial" w:cs="Arial"/>
          <w:w w:val="104"/>
          <w:sz w:val="17"/>
          <w:szCs w:val="17"/>
        </w:rPr>
        <w:t xml:space="preserve"> </w:t>
      </w:r>
      <w:r>
        <w:rPr>
          <w:rFonts w:ascii="Arial" w:eastAsia="Arial" w:hAnsi="Arial" w:cs="Arial"/>
          <w:w w:val="104"/>
          <w:sz w:val="17"/>
          <w:szCs w:val="17"/>
        </w:rPr>
        <w:br/>
      </w:r>
      <w:r w:rsidR="00F4561A">
        <w:rPr>
          <w:rFonts w:ascii="Arial" w:eastAsia="Arial" w:hAnsi="Arial" w:cs="Arial"/>
          <w:spacing w:val="1"/>
          <w:sz w:val="17"/>
          <w:szCs w:val="17"/>
        </w:rPr>
        <w:t>BS,</w:t>
      </w:r>
      <w:r w:rsidR="00EE3520">
        <w:rPr>
          <w:rFonts w:ascii="Arial" w:eastAsia="Arial" w:hAnsi="Arial" w:cs="Arial"/>
          <w:spacing w:val="1"/>
          <w:sz w:val="17"/>
          <w:szCs w:val="17"/>
        </w:rPr>
        <w:t xml:space="preserve"> Computer Science </w:t>
      </w:r>
      <w:r w:rsidR="00F4561A">
        <w:rPr>
          <w:rFonts w:ascii="Arial" w:eastAsia="Arial" w:hAnsi="Arial" w:cs="Arial"/>
          <w:spacing w:val="1"/>
          <w:sz w:val="17"/>
          <w:szCs w:val="17"/>
        </w:rPr>
        <w:t xml:space="preserve">                           </w:t>
      </w:r>
      <w:r w:rsidR="00DE060D">
        <w:rPr>
          <w:rFonts w:ascii="Arial" w:eastAsia="Arial" w:hAnsi="Arial" w:cs="Arial"/>
          <w:spacing w:val="1"/>
          <w:sz w:val="17"/>
          <w:szCs w:val="17"/>
        </w:rPr>
        <w:t xml:space="preserve">                    </w:t>
      </w:r>
      <w:r w:rsidR="00616379">
        <w:rPr>
          <w:rFonts w:ascii="Arial" w:eastAsia="Arial" w:hAnsi="Arial" w:cs="Arial"/>
          <w:spacing w:val="1"/>
          <w:sz w:val="17"/>
          <w:szCs w:val="17"/>
        </w:rPr>
        <w:t xml:space="preserve">            </w:t>
      </w:r>
      <w:r w:rsidR="00EE3520">
        <w:rPr>
          <w:rFonts w:ascii="Arial" w:eastAsia="Arial" w:hAnsi="Arial" w:cs="Arial"/>
          <w:spacing w:val="1"/>
          <w:sz w:val="17"/>
          <w:szCs w:val="17"/>
        </w:rPr>
        <w:t xml:space="preserve">                           </w:t>
      </w:r>
      <w:r w:rsidR="00616379">
        <w:rPr>
          <w:rFonts w:ascii="Arial" w:eastAsia="Arial" w:hAnsi="Arial" w:cs="Arial"/>
          <w:spacing w:val="1"/>
          <w:sz w:val="17"/>
          <w:szCs w:val="17"/>
        </w:rPr>
        <w:t xml:space="preserve">                                      </w:t>
      </w:r>
      <w:r w:rsidR="00DE060D">
        <w:rPr>
          <w:rFonts w:ascii="Arial" w:eastAsia="Arial" w:hAnsi="Arial" w:cs="Arial"/>
          <w:spacing w:val="1"/>
          <w:sz w:val="17"/>
          <w:szCs w:val="17"/>
        </w:rPr>
        <w:t>Aug 2013 – Dec</w:t>
      </w:r>
      <w:r>
        <w:rPr>
          <w:rFonts w:ascii="Arial" w:eastAsia="Arial" w:hAnsi="Arial" w:cs="Arial"/>
          <w:spacing w:val="1"/>
          <w:sz w:val="17"/>
          <w:szCs w:val="17"/>
        </w:rPr>
        <w:t xml:space="preserve"> 2014</w:t>
      </w:r>
    </w:p>
    <w:p w:rsidR="006279E2" w:rsidRPr="006279E2" w:rsidRDefault="006279E2">
      <w:pPr>
        <w:spacing w:before="17" w:line="200" w:lineRule="exact"/>
        <w:rPr>
          <w:rFonts w:ascii="Arial" w:hAnsi="Arial" w:cs="Arial"/>
          <w:sz w:val="17"/>
          <w:szCs w:val="17"/>
        </w:rPr>
      </w:pPr>
      <w:r>
        <w:t xml:space="preserve">  </w:t>
      </w:r>
      <w:r w:rsidRPr="006279E2">
        <w:rPr>
          <w:rFonts w:ascii="Arial" w:hAnsi="Arial" w:cs="Arial"/>
          <w:sz w:val="17"/>
          <w:szCs w:val="17"/>
        </w:rPr>
        <w:t>GPA: 3.4</w:t>
      </w:r>
      <w:r w:rsidR="00F16C4B">
        <w:rPr>
          <w:rFonts w:ascii="Arial" w:hAnsi="Arial" w:cs="Arial"/>
          <w:sz w:val="17"/>
          <w:szCs w:val="17"/>
        </w:rPr>
        <w:t>8</w:t>
      </w:r>
    </w:p>
    <w:p w:rsidR="006279E2" w:rsidRDefault="006279E2" w:rsidP="00153E71">
      <w:pPr>
        <w:spacing w:line="253" w:lineRule="auto"/>
        <w:ind w:right="2967"/>
        <w:rPr>
          <w:rFonts w:ascii="Arial" w:eastAsia="Arial" w:hAnsi="Arial" w:cs="Arial"/>
          <w:b/>
          <w:spacing w:val="2"/>
          <w:sz w:val="17"/>
          <w:szCs w:val="17"/>
        </w:rPr>
      </w:pPr>
    </w:p>
    <w:p w:rsidR="00616379" w:rsidRDefault="00E01989" w:rsidP="00616379">
      <w:pPr>
        <w:tabs>
          <w:tab w:val="left" w:pos="9540"/>
        </w:tabs>
        <w:spacing w:line="253" w:lineRule="auto"/>
        <w:ind w:left="105" w:right="36"/>
        <w:rPr>
          <w:rFonts w:ascii="Arial" w:eastAsia="Arial" w:hAnsi="Arial" w:cs="Arial"/>
          <w:w w:val="104"/>
          <w:sz w:val="17"/>
          <w:szCs w:val="17"/>
        </w:rPr>
      </w:pPr>
      <w:r>
        <w:rPr>
          <w:rFonts w:ascii="Arial" w:eastAsia="Arial" w:hAnsi="Arial" w:cs="Arial"/>
          <w:b/>
          <w:spacing w:val="2"/>
          <w:sz w:val="17"/>
          <w:szCs w:val="17"/>
        </w:rPr>
        <w:t>Troy High</w:t>
      </w:r>
      <w:r w:rsidR="00C85B1D">
        <w:rPr>
          <w:rFonts w:ascii="Arial" w:eastAsia="Arial" w:hAnsi="Arial" w:cs="Arial"/>
          <w:b/>
          <w:spacing w:val="19"/>
          <w:sz w:val="17"/>
          <w:szCs w:val="17"/>
        </w:rPr>
        <w:t xml:space="preserve"> </w:t>
      </w:r>
      <w:r w:rsidR="00C85B1D">
        <w:rPr>
          <w:rFonts w:ascii="Arial" w:eastAsia="Arial" w:hAnsi="Arial" w:cs="Arial"/>
          <w:b/>
          <w:spacing w:val="2"/>
          <w:sz w:val="17"/>
          <w:szCs w:val="17"/>
        </w:rPr>
        <w:t>S</w:t>
      </w:r>
      <w:r w:rsidR="00C85B1D">
        <w:rPr>
          <w:rFonts w:ascii="Arial" w:eastAsia="Arial" w:hAnsi="Arial" w:cs="Arial"/>
          <w:b/>
          <w:spacing w:val="1"/>
          <w:sz w:val="17"/>
          <w:szCs w:val="17"/>
        </w:rPr>
        <w:t>choo</w:t>
      </w:r>
      <w:r w:rsidR="00C85B1D">
        <w:rPr>
          <w:rFonts w:ascii="Arial" w:eastAsia="Arial" w:hAnsi="Arial" w:cs="Arial"/>
          <w:b/>
          <w:sz w:val="17"/>
          <w:szCs w:val="17"/>
        </w:rPr>
        <w:t xml:space="preserve">l                                                           </w:t>
      </w:r>
      <w:r w:rsidR="00C85B1D">
        <w:rPr>
          <w:rFonts w:ascii="Arial" w:eastAsia="Arial" w:hAnsi="Arial" w:cs="Arial"/>
          <w:b/>
          <w:spacing w:val="7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spacing w:val="7"/>
          <w:sz w:val="17"/>
          <w:szCs w:val="17"/>
        </w:rPr>
        <w:t xml:space="preserve">                            </w:t>
      </w:r>
      <w:r w:rsidR="00616379">
        <w:rPr>
          <w:rFonts w:ascii="Arial" w:eastAsia="Arial" w:hAnsi="Arial" w:cs="Arial"/>
          <w:b/>
          <w:spacing w:val="7"/>
          <w:sz w:val="17"/>
          <w:szCs w:val="17"/>
        </w:rPr>
        <w:t xml:space="preserve">                                                      </w:t>
      </w:r>
      <w:r>
        <w:rPr>
          <w:rFonts w:ascii="Arial" w:eastAsia="Arial" w:hAnsi="Arial" w:cs="Arial"/>
          <w:spacing w:val="2"/>
          <w:sz w:val="17"/>
          <w:szCs w:val="17"/>
        </w:rPr>
        <w:t>Troy</w:t>
      </w:r>
      <w:r w:rsidR="00C85B1D">
        <w:rPr>
          <w:rFonts w:ascii="Arial" w:eastAsia="Arial" w:hAnsi="Arial" w:cs="Arial"/>
          <w:sz w:val="17"/>
          <w:szCs w:val="17"/>
        </w:rPr>
        <w:t>,</w:t>
      </w:r>
      <w:r w:rsidR="00C85B1D">
        <w:rPr>
          <w:rFonts w:ascii="Arial" w:eastAsia="Arial" w:hAnsi="Arial" w:cs="Arial"/>
          <w:spacing w:val="32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w w:val="104"/>
          <w:sz w:val="17"/>
          <w:szCs w:val="17"/>
        </w:rPr>
        <w:t>MI</w:t>
      </w:r>
      <w:r w:rsidR="00C85B1D">
        <w:rPr>
          <w:rFonts w:ascii="Arial" w:eastAsia="Arial" w:hAnsi="Arial" w:cs="Arial"/>
          <w:w w:val="104"/>
          <w:sz w:val="17"/>
          <w:szCs w:val="17"/>
        </w:rPr>
        <w:t xml:space="preserve"> </w:t>
      </w:r>
    </w:p>
    <w:p w:rsidR="007A19C7" w:rsidRDefault="00616379" w:rsidP="00616379">
      <w:pPr>
        <w:tabs>
          <w:tab w:val="left" w:pos="9540"/>
        </w:tabs>
        <w:spacing w:line="253" w:lineRule="auto"/>
        <w:ind w:left="105" w:right="36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2"/>
          <w:sz w:val="17"/>
          <w:szCs w:val="17"/>
        </w:rPr>
        <w:t>High School Diploma                                                                                                                            Sept 2009 – Jun 2013</w:t>
      </w:r>
      <w:r w:rsidR="00E01989">
        <w:rPr>
          <w:rFonts w:ascii="Arial" w:eastAsia="Arial" w:hAnsi="Arial" w:cs="Arial"/>
          <w:w w:val="104"/>
          <w:sz w:val="17"/>
          <w:szCs w:val="17"/>
        </w:rPr>
        <w:br/>
      </w:r>
      <w:r w:rsidR="00DE060D">
        <w:rPr>
          <w:rFonts w:ascii="Arial" w:eastAsia="Arial" w:hAnsi="Arial" w:cs="Arial"/>
          <w:spacing w:val="1"/>
          <w:sz w:val="17"/>
          <w:szCs w:val="17"/>
        </w:rPr>
        <w:t xml:space="preserve">3.8/4.0                                                                               </w:t>
      </w:r>
      <w:r>
        <w:rPr>
          <w:rFonts w:ascii="Arial" w:eastAsia="Arial" w:hAnsi="Arial" w:cs="Arial"/>
          <w:spacing w:val="1"/>
          <w:sz w:val="17"/>
          <w:szCs w:val="17"/>
        </w:rPr>
        <w:t xml:space="preserve">                                                             </w:t>
      </w:r>
    </w:p>
    <w:p w:rsidR="007A19C7" w:rsidRDefault="007A19C7">
      <w:pPr>
        <w:spacing w:before="13" w:line="200" w:lineRule="exact"/>
      </w:pPr>
    </w:p>
    <w:p w:rsidR="007A19C7" w:rsidRDefault="006279E2">
      <w:pPr>
        <w:ind w:left="3721" w:right="3734"/>
        <w:jc w:val="center"/>
        <w:rPr>
          <w:rFonts w:ascii="Arial" w:eastAsia="Arial" w:hAnsi="Arial" w:cs="Arial"/>
          <w:b/>
          <w:spacing w:val="3"/>
          <w:sz w:val="21"/>
          <w:szCs w:val="21"/>
        </w:rPr>
      </w:pPr>
      <w:r>
        <w:rPr>
          <w:rFonts w:ascii="Arial" w:eastAsia="Arial" w:hAnsi="Arial" w:cs="Arial"/>
          <w:b/>
          <w:spacing w:val="3"/>
          <w:sz w:val="21"/>
          <w:szCs w:val="21"/>
        </w:rPr>
        <w:t>Job Experience</w:t>
      </w:r>
    </w:p>
    <w:p w:rsidR="0010778E" w:rsidRDefault="0010778E" w:rsidP="0010778E">
      <w:pPr>
        <w:spacing w:line="253" w:lineRule="auto"/>
        <w:ind w:right="86"/>
        <w:rPr>
          <w:rFonts w:ascii="Arial" w:eastAsia="Arial" w:hAnsi="Arial" w:cs="Arial"/>
          <w:spacing w:val="2"/>
          <w:sz w:val="17"/>
          <w:szCs w:val="17"/>
        </w:rPr>
      </w:pPr>
      <w:r>
        <w:rPr>
          <w:rFonts w:ascii="Arial" w:eastAsia="Arial" w:hAnsi="Arial" w:cs="Arial"/>
          <w:b/>
          <w:spacing w:val="2"/>
          <w:sz w:val="17"/>
          <w:szCs w:val="17"/>
        </w:rPr>
        <w:t xml:space="preserve">Berkeley School District                                                                                                                                   </w:t>
      </w:r>
      <w:r>
        <w:rPr>
          <w:rFonts w:ascii="Arial" w:eastAsia="Arial" w:hAnsi="Arial" w:cs="Arial"/>
          <w:spacing w:val="2"/>
          <w:sz w:val="17"/>
          <w:szCs w:val="17"/>
        </w:rPr>
        <w:t>Oak Park, MI</w:t>
      </w:r>
      <w:r>
        <w:rPr>
          <w:rFonts w:ascii="Arial" w:eastAsia="Arial" w:hAnsi="Arial" w:cs="Arial"/>
          <w:spacing w:val="1"/>
          <w:w w:val="104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Summer School Assistant                        .                                                                                             Jun 2015 – Aug 2015</w:t>
      </w:r>
    </w:p>
    <w:p w:rsidR="0010778E" w:rsidRDefault="0010778E" w:rsidP="0010778E">
      <w:pPr>
        <w:pStyle w:val="ListParagraph"/>
        <w:numPr>
          <w:ilvl w:val="0"/>
          <w:numId w:val="14"/>
        </w:numPr>
        <w:spacing w:line="253" w:lineRule="auto"/>
        <w:ind w:left="360" w:right="86"/>
        <w:rPr>
          <w:rFonts w:ascii="Arial" w:eastAsia="Arial" w:hAnsi="Arial" w:cs="Arial"/>
          <w:spacing w:val="2"/>
          <w:sz w:val="17"/>
          <w:szCs w:val="17"/>
        </w:rPr>
      </w:pPr>
      <w:r>
        <w:rPr>
          <w:rFonts w:ascii="Arial" w:eastAsia="Arial" w:hAnsi="Arial" w:cs="Arial"/>
          <w:spacing w:val="2"/>
          <w:sz w:val="17"/>
          <w:szCs w:val="17"/>
        </w:rPr>
        <w:t>Helped struggling high school students with Algebra, Geometry, and Algebra II.</w:t>
      </w:r>
    </w:p>
    <w:p w:rsidR="0010778E" w:rsidRDefault="008E3AD4" w:rsidP="0010778E">
      <w:pPr>
        <w:pStyle w:val="ListParagraph"/>
        <w:numPr>
          <w:ilvl w:val="0"/>
          <w:numId w:val="14"/>
        </w:numPr>
        <w:spacing w:line="253" w:lineRule="auto"/>
        <w:ind w:left="360" w:right="86"/>
        <w:rPr>
          <w:rFonts w:ascii="Arial" w:eastAsia="Arial" w:hAnsi="Arial" w:cs="Arial"/>
          <w:spacing w:val="2"/>
          <w:sz w:val="17"/>
          <w:szCs w:val="17"/>
        </w:rPr>
      </w:pPr>
      <w:r>
        <w:rPr>
          <w:rFonts w:ascii="Arial" w:eastAsia="Arial" w:hAnsi="Arial" w:cs="Arial"/>
          <w:spacing w:val="2"/>
          <w:sz w:val="17"/>
          <w:szCs w:val="17"/>
        </w:rPr>
        <w:t xml:space="preserve">Assisted elementary school </w:t>
      </w:r>
      <w:proofErr w:type="gramStart"/>
      <w:r>
        <w:rPr>
          <w:rFonts w:ascii="Arial" w:eastAsia="Arial" w:hAnsi="Arial" w:cs="Arial"/>
          <w:spacing w:val="2"/>
          <w:sz w:val="17"/>
          <w:szCs w:val="17"/>
        </w:rPr>
        <w:t>students</w:t>
      </w:r>
      <w:proofErr w:type="gramEnd"/>
      <w:r>
        <w:rPr>
          <w:rFonts w:ascii="Arial" w:eastAsia="Arial" w:hAnsi="Arial" w:cs="Arial"/>
          <w:spacing w:val="2"/>
          <w:sz w:val="17"/>
          <w:szCs w:val="17"/>
        </w:rPr>
        <w:t xml:space="preserve"> addition and division.</w:t>
      </w:r>
    </w:p>
    <w:p w:rsidR="008E3AD4" w:rsidRPr="0010778E" w:rsidRDefault="008E3AD4" w:rsidP="0010778E">
      <w:pPr>
        <w:pStyle w:val="ListParagraph"/>
        <w:numPr>
          <w:ilvl w:val="0"/>
          <w:numId w:val="14"/>
        </w:numPr>
        <w:spacing w:line="253" w:lineRule="auto"/>
        <w:ind w:left="360" w:right="86"/>
        <w:rPr>
          <w:rFonts w:ascii="Arial" w:eastAsia="Arial" w:hAnsi="Arial" w:cs="Arial"/>
          <w:spacing w:val="2"/>
          <w:sz w:val="17"/>
          <w:szCs w:val="17"/>
        </w:rPr>
      </w:pPr>
      <w:r>
        <w:rPr>
          <w:rFonts w:ascii="Arial" w:eastAsia="Arial" w:hAnsi="Arial" w:cs="Arial"/>
          <w:spacing w:val="2"/>
          <w:sz w:val="17"/>
          <w:szCs w:val="17"/>
        </w:rPr>
        <w:t>Helped elementary school students with reading skills.</w:t>
      </w:r>
    </w:p>
    <w:p w:rsidR="007A19C7" w:rsidRDefault="007A19C7">
      <w:pPr>
        <w:spacing w:before="3" w:line="220" w:lineRule="exact"/>
        <w:rPr>
          <w:sz w:val="22"/>
          <w:szCs w:val="22"/>
        </w:rPr>
      </w:pPr>
    </w:p>
    <w:p w:rsidR="00462CA5" w:rsidRDefault="006279E2" w:rsidP="00462CA5">
      <w:pPr>
        <w:spacing w:line="253" w:lineRule="auto"/>
        <w:ind w:right="86"/>
        <w:rPr>
          <w:rFonts w:ascii="Arial" w:eastAsia="Arial" w:hAnsi="Arial" w:cs="Arial"/>
          <w:spacing w:val="2"/>
          <w:sz w:val="17"/>
          <w:szCs w:val="17"/>
        </w:rPr>
      </w:pPr>
      <w:r>
        <w:rPr>
          <w:rFonts w:ascii="Arial" w:eastAsia="Arial" w:hAnsi="Arial" w:cs="Arial"/>
          <w:b/>
          <w:spacing w:val="2"/>
          <w:sz w:val="17"/>
          <w:szCs w:val="17"/>
        </w:rPr>
        <w:t xml:space="preserve">Weisman Cleaners                                                                                                                        </w:t>
      </w:r>
      <w:r w:rsidR="00DE060D">
        <w:rPr>
          <w:rFonts w:ascii="Arial" w:eastAsia="Arial" w:hAnsi="Arial" w:cs="Arial"/>
          <w:b/>
          <w:spacing w:val="2"/>
          <w:sz w:val="17"/>
          <w:szCs w:val="17"/>
        </w:rPr>
        <w:t xml:space="preserve">   </w:t>
      </w:r>
      <w:r w:rsidR="008D3E9A">
        <w:rPr>
          <w:rFonts w:ascii="Arial" w:eastAsia="Arial" w:hAnsi="Arial" w:cs="Arial"/>
          <w:b/>
          <w:spacing w:val="2"/>
          <w:sz w:val="17"/>
          <w:szCs w:val="17"/>
        </w:rPr>
        <w:t xml:space="preserve">  </w:t>
      </w:r>
      <w:r w:rsidR="00DE060D">
        <w:rPr>
          <w:rFonts w:ascii="Arial" w:eastAsia="Arial" w:hAnsi="Arial" w:cs="Arial"/>
          <w:b/>
          <w:spacing w:val="2"/>
          <w:sz w:val="17"/>
          <w:szCs w:val="17"/>
        </w:rPr>
        <w:t xml:space="preserve">   </w:t>
      </w:r>
      <w:r w:rsidR="008C7AB4">
        <w:rPr>
          <w:rFonts w:ascii="Arial" w:eastAsia="Arial" w:hAnsi="Arial" w:cs="Arial"/>
          <w:b/>
          <w:spacing w:val="2"/>
          <w:sz w:val="17"/>
          <w:szCs w:val="17"/>
        </w:rPr>
        <w:t xml:space="preserve"> </w:t>
      </w:r>
      <w:r w:rsidR="008C7AB4">
        <w:rPr>
          <w:rFonts w:ascii="Arial" w:eastAsia="Arial" w:hAnsi="Arial" w:cs="Arial"/>
          <w:spacing w:val="2"/>
          <w:sz w:val="17"/>
          <w:szCs w:val="17"/>
        </w:rPr>
        <w:t>West Bloomfield, MI</w:t>
      </w:r>
      <w:r w:rsidR="00C85B1D">
        <w:rPr>
          <w:rFonts w:ascii="Arial" w:eastAsia="Arial" w:hAnsi="Arial" w:cs="Arial"/>
          <w:spacing w:val="1"/>
          <w:w w:val="104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Cashier</w:t>
      </w:r>
      <w:r w:rsidR="00462CA5">
        <w:rPr>
          <w:rFonts w:ascii="Arial" w:eastAsia="Arial" w:hAnsi="Arial" w:cs="Arial"/>
          <w:spacing w:val="2"/>
          <w:sz w:val="17"/>
          <w:szCs w:val="17"/>
        </w:rPr>
        <w:t xml:space="preserve">                                                     </w:t>
      </w:r>
      <w:r>
        <w:rPr>
          <w:rFonts w:ascii="Arial" w:eastAsia="Arial" w:hAnsi="Arial" w:cs="Arial"/>
          <w:spacing w:val="2"/>
          <w:sz w:val="17"/>
          <w:szCs w:val="17"/>
        </w:rPr>
        <w:t>.</w:t>
      </w:r>
      <w:r w:rsidR="008C7AB4">
        <w:rPr>
          <w:rFonts w:ascii="Arial" w:eastAsia="Arial" w:hAnsi="Arial" w:cs="Arial"/>
          <w:spacing w:val="2"/>
          <w:sz w:val="17"/>
          <w:szCs w:val="17"/>
        </w:rPr>
        <w:t xml:space="preserve">                                                                                          </w:t>
      </w:r>
      <w:r w:rsidR="008D3E9A">
        <w:rPr>
          <w:rFonts w:ascii="Arial" w:eastAsia="Arial" w:hAnsi="Arial" w:cs="Arial"/>
          <w:spacing w:val="2"/>
          <w:sz w:val="17"/>
          <w:szCs w:val="17"/>
        </w:rPr>
        <w:t xml:space="preserve">   </w:t>
      </w:r>
      <w:r w:rsidR="008C7AB4">
        <w:rPr>
          <w:rFonts w:ascii="Arial" w:eastAsia="Arial" w:hAnsi="Arial" w:cs="Arial"/>
          <w:spacing w:val="2"/>
          <w:sz w:val="17"/>
          <w:szCs w:val="17"/>
        </w:rPr>
        <w:t xml:space="preserve"> Jul 2011 – Aug 2013</w:t>
      </w:r>
    </w:p>
    <w:p w:rsidR="00462CA5" w:rsidRDefault="003C0FBF" w:rsidP="00462CA5">
      <w:pPr>
        <w:pStyle w:val="ListParagraph"/>
        <w:numPr>
          <w:ilvl w:val="0"/>
          <w:numId w:val="4"/>
        </w:numPr>
        <w:spacing w:line="253" w:lineRule="auto"/>
        <w:ind w:right="86"/>
        <w:rPr>
          <w:rFonts w:ascii="Arial" w:eastAsia="Arial" w:hAnsi="Arial" w:cs="Arial"/>
          <w:spacing w:val="2"/>
          <w:sz w:val="17"/>
          <w:szCs w:val="17"/>
        </w:rPr>
      </w:pPr>
      <w:r>
        <w:rPr>
          <w:rFonts w:ascii="Arial" w:eastAsia="Arial" w:hAnsi="Arial" w:cs="Arial"/>
          <w:spacing w:val="2"/>
          <w:sz w:val="17"/>
          <w:szCs w:val="17"/>
        </w:rPr>
        <w:t>Greeted customers in a friendly, warm manner to enforce a welcoming atmosphere</w:t>
      </w:r>
    </w:p>
    <w:p w:rsidR="003C0FBF" w:rsidRDefault="003C0FBF" w:rsidP="00462CA5">
      <w:pPr>
        <w:pStyle w:val="ListParagraph"/>
        <w:numPr>
          <w:ilvl w:val="0"/>
          <w:numId w:val="4"/>
        </w:numPr>
        <w:spacing w:line="253" w:lineRule="auto"/>
        <w:ind w:right="86"/>
        <w:rPr>
          <w:rFonts w:ascii="Arial" w:eastAsia="Arial" w:hAnsi="Arial" w:cs="Arial"/>
          <w:spacing w:val="2"/>
          <w:sz w:val="17"/>
          <w:szCs w:val="17"/>
        </w:rPr>
      </w:pPr>
      <w:r>
        <w:rPr>
          <w:rFonts w:ascii="Arial" w:eastAsia="Arial" w:hAnsi="Arial" w:cs="Arial"/>
          <w:spacing w:val="2"/>
          <w:sz w:val="17"/>
          <w:szCs w:val="17"/>
        </w:rPr>
        <w:t xml:space="preserve">Conducted daily customer </w:t>
      </w:r>
      <w:r w:rsidR="00EE3520">
        <w:rPr>
          <w:rFonts w:ascii="Arial" w:eastAsia="Arial" w:hAnsi="Arial" w:cs="Arial"/>
          <w:spacing w:val="2"/>
          <w:sz w:val="17"/>
          <w:szCs w:val="17"/>
        </w:rPr>
        <w:t>transactions</w:t>
      </w:r>
    </w:p>
    <w:p w:rsidR="008C7AB4" w:rsidRDefault="00EE3520" w:rsidP="00A90632">
      <w:pPr>
        <w:pStyle w:val="ListParagraph"/>
        <w:numPr>
          <w:ilvl w:val="0"/>
          <w:numId w:val="4"/>
        </w:numPr>
        <w:spacing w:line="253" w:lineRule="auto"/>
        <w:ind w:right="86"/>
        <w:rPr>
          <w:rFonts w:ascii="Arial" w:eastAsia="Arial" w:hAnsi="Arial" w:cs="Arial"/>
          <w:spacing w:val="2"/>
          <w:sz w:val="17"/>
          <w:szCs w:val="17"/>
        </w:rPr>
      </w:pPr>
      <w:r>
        <w:rPr>
          <w:rFonts w:ascii="Arial" w:eastAsia="Arial" w:hAnsi="Arial" w:cs="Arial"/>
          <w:spacing w:val="2"/>
          <w:sz w:val="17"/>
          <w:szCs w:val="17"/>
        </w:rPr>
        <w:t>Assisted in nightly clean-up to maintain a clean working environment</w:t>
      </w:r>
    </w:p>
    <w:p w:rsidR="00CF58D3" w:rsidRPr="00CF58D3" w:rsidRDefault="00CF58D3" w:rsidP="00A90632">
      <w:pPr>
        <w:pStyle w:val="ListParagraph"/>
        <w:numPr>
          <w:ilvl w:val="0"/>
          <w:numId w:val="4"/>
        </w:numPr>
        <w:spacing w:line="253" w:lineRule="auto"/>
        <w:ind w:right="86"/>
        <w:rPr>
          <w:rFonts w:ascii="Arial" w:eastAsia="Arial" w:hAnsi="Arial" w:cs="Arial"/>
          <w:spacing w:val="2"/>
          <w:sz w:val="17"/>
          <w:szCs w:val="17"/>
        </w:rPr>
      </w:pPr>
    </w:p>
    <w:p w:rsidR="008C7AB4" w:rsidRDefault="008C7AB4" w:rsidP="008C7AB4">
      <w:pPr>
        <w:spacing w:line="253" w:lineRule="auto"/>
        <w:ind w:left="105" w:right="86"/>
        <w:jc w:val="center"/>
        <w:rPr>
          <w:rFonts w:ascii="Arial" w:eastAsia="Arial" w:hAnsi="Arial" w:cs="Arial"/>
          <w:b/>
          <w:sz w:val="21"/>
          <w:szCs w:val="17"/>
        </w:rPr>
      </w:pPr>
      <w:r>
        <w:rPr>
          <w:rFonts w:ascii="Arial" w:eastAsia="Arial" w:hAnsi="Arial" w:cs="Arial"/>
          <w:b/>
          <w:sz w:val="21"/>
          <w:szCs w:val="17"/>
        </w:rPr>
        <w:t>Additional Information</w:t>
      </w:r>
    </w:p>
    <w:p w:rsidR="00EE3520" w:rsidRPr="008C7AB4" w:rsidRDefault="00EE3520" w:rsidP="008C7AB4">
      <w:pPr>
        <w:spacing w:line="253" w:lineRule="auto"/>
        <w:ind w:left="105" w:right="86"/>
        <w:jc w:val="center"/>
        <w:rPr>
          <w:rFonts w:ascii="Arial" w:eastAsia="Arial" w:hAnsi="Arial" w:cs="Arial"/>
          <w:b/>
          <w:sz w:val="21"/>
          <w:szCs w:val="17"/>
        </w:rPr>
      </w:pPr>
    </w:p>
    <w:p w:rsidR="007A19C7" w:rsidRPr="008C7AB4" w:rsidRDefault="00C85B1D" w:rsidP="008C7AB4">
      <w:pPr>
        <w:ind w:right="40"/>
        <w:rPr>
          <w:rFonts w:ascii="Arial" w:eastAsia="Arial" w:hAnsi="Arial" w:cs="Arial"/>
          <w:b/>
          <w:sz w:val="17"/>
          <w:szCs w:val="17"/>
        </w:rPr>
      </w:pPr>
      <w:r w:rsidRPr="008C7AB4">
        <w:rPr>
          <w:rFonts w:ascii="Arial" w:eastAsia="Arial" w:hAnsi="Arial" w:cs="Arial"/>
          <w:b/>
          <w:spacing w:val="3"/>
          <w:w w:val="102"/>
          <w:sz w:val="17"/>
          <w:szCs w:val="17"/>
        </w:rPr>
        <w:t>Honors/Awards</w:t>
      </w:r>
    </w:p>
    <w:p w:rsidR="00C85B1D" w:rsidRPr="00A90632" w:rsidRDefault="00C85B1D" w:rsidP="00B95239">
      <w:pPr>
        <w:pStyle w:val="ListParagraph"/>
        <w:numPr>
          <w:ilvl w:val="0"/>
          <w:numId w:val="11"/>
        </w:numPr>
        <w:spacing w:before="11"/>
        <w:ind w:left="360"/>
        <w:rPr>
          <w:rFonts w:ascii="Arial" w:eastAsia="Arial" w:hAnsi="Arial" w:cs="Arial"/>
          <w:spacing w:val="2"/>
          <w:sz w:val="17"/>
          <w:szCs w:val="17"/>
        </w:rPr>
      </w:pPr>
      <w:r w:rsidRPr="00A90632">
        <w:rPr>
          <w:rFonts w:ascii="Arial" w:eastAsia="Arial" w:hAnsi="Arial" w:cs="Arial"/>
          <w:spacing w:val="2"/>
          <w:sz w:val="17"/>
          <w:szCs w:val="17"/>
        </w:rPr>
        <w:t>Dean’s List, Michigan State University</w:t>
      </w:r>
    </w:p>
    <w:p w:rsidR="008C7AB4" w:rsidRDefault="008C7AB4" w:rsidP="008C7AB4">
      <w:pPr>
        <w:ind w:right="40"/>
        <w:rPr>
          <w:rFonts w:ascii="Arial" w:eastAsia="Arial" w:hAnsi="Arial" w:cs="Arial"/>
          <w:b/>
          <w:spacing w:val="3"/>
          <w:w w:val="102"/>
          <w:sz w:val="17"/>
          <w:szCs w:val="17"/>
        </w:rPr>
      </w:pPr>
      <w:r>
        <w:rPr>
          <w:rFonts w:ascii="Arial" w:eastAsia="Arial" w:hAnsi="Arial" w:cs="Arial"/>
          <w:b/>
          <w:spacing w:val="3"/>
          <w:w w:val="102"/>
          <w:sz w:val="17"/>
          <w:szCs w:val="17"/>
        </w:rPr>
        <w:t xml:space="preserve"> </w:t>
      </w:r>
    </w:p>
    <w:p w:rsidR="00C85B1D" w:rsidRPr="008C7AB4" w:rsidRDefault="00C85B1D" w:rsidP="008C7AB4">
      <w:pPr>
        <w:ind w:right="40"/>
        <w:rPr>
          <w:rFonts w:ascii="Arial" w:eastAsia="Arial" w:hAnsi="Arial" w:cs="Arial"/>
          <w:b/>
          <w:spacing w:val="3"/>
          <w:w w:val="102"/>
          <w:sz w:val="17"/>
          <w:szCs w:val="17"/>
        </w:rPr>
      </w:pPr>
      <w:r w:rsidRPr="008C7AB4">
        <w:rPr>
          <w:rFonts w:ascii="Arial" w:eastAsia="Arial" w:hAnsi="Arial" w:cs="Arial"/>
          <w:b/>
          <w:spacing w:val="3"/>
          <w:w w:val="102"/>
          <w:sz w:val="17"/>
          <w:szCs w:val="17"/>
        </w:rPr>
        <w:t>Skills</w:t>
      </w:r>
    </w:p>
    <w:p w:rsidR="0015453F" w:rsidRPr="00A90632" w:rsidRDefault="00037348" w:rsidP="00B95239">
      <w:pPr>
        <w:pStyle w:val="ListParagraph"/>
        <w:numPr>
          <w:ilvl w:val="0"/>
          <w:numId w:val="11"/>
        </w:numPr>
        <w:ind w:left="360" w:right="40"/>
        <w:rPr>
          <w:rFonts w:ascii="Arial" w:eastAsia="Arial" w:hAnsi="Arial" w:cs="Arial"/>
          <w:spacing w:val="3"/>
          <w:w w:val="102"/>
          <w:sz w:val="17"/>
          <w:szCs w:val="17"/>
        </w:rPr>
      </w:pPr>
      <w:r>
        <w:rPr>
          <w:rFonts w:ascii="Arial" w:eastAsia="Arial" w:hAnsi="Arial" w:cs="Arial"/>
          <w:spacing w:val="3"/>
          <w:w w:val="102"/>
          <w:sz w:val="17"/>
          <w:szCs w:val="17"/>
        </w:rPr>
        <w:t>Can speak some</w:t>
      </w:r>
      <w:r w:rsidR="0015453F" w:rsidRPr="00A90632">
        <w:rPr>
          <w:rFonts w:ascii="Arial" w:eastAsia="Arial" w:hAnsi="Arial" w:cs="Arial"/>
          <w:spacing w:val="3"/>
          <w:w w:val="102"/>
          <w:sz w:val="17"/>
          <w:szCs w:val="17"/>
        </w:rPr>
        <w:t xml:space="preserve"> Korean</w:t>
      </w:r>
    </w:p>
    <w:p w:rsidR="008C7AB4" w:rsidRPr="006E30CF" w:rsidRDefault="0052759E" w:rsidP="006E30CF">
      <w:pPr>
        <w:pStyle w:val="ListParagraph"/>
        <w:numPr>
          <w:ilvl w:val="0"/>
          <w:numId w:val="11"/>
        </w:numPr>
        <w:ind w:left="360" w:right="40"/>
        <w:rPr>
          <w:rFonts w:ascii="Arial" w:eastAsia="Arial" w:hAnsi="Arial" w:cs="Arial"/>
          <w:spacing w:val="3"/>
          <w:w w:val="102"/>
          <w:sz w:val="17"/>
          <w:szCs w:val="17"/>
        </w:rPr>
      </w:pPr>
      <w:r w:rsidRPr="00A90632">
        <w:rPr>
          <w:rFonts w:ascii="Arial" w:eastAsia="Arial" w:hAnsi="Arial" w:cs="Arial"/>
          <w:spacing w:val="3"/>
          <w:w w:val="102"/>
          <w:sz w:val="17"/>
          <w:szCs w:val="17"/>
        </w:rPr>
        <w:t>Basic knowledge</w:t>
      </w:r>
      <w:r w:rsidR="00C85B1D" w:rsidRPr="00A90632">
        <w:rPr>
          <w:rFonts w:ascii="Arial" w:eastAsia="Arial" w:hAnsi="Arial" w:cs="Arial"/>
          <w:spacing w:val="3"/>
          <w:w w:val="102"/>
          <w:sz w:val="17"/>
          <w:szCs w:val="17"/>
        </w:rPr>
        <w:t xml:space="preserve"> </w:t>
      </w:r>
      <w:r w:rsidRPr="00A90632">
        <w:rPr>
          <w:rFonts w:ascii="Arial" w:eastAsia="Arial" w:hAnsi="Arial" w:cs="Arial"/>
          <w:spacing w:val="3"/>
          <w:w w:val="102"/>
          <w:sz w:val="17"/>
          <w:szCs w:val="17"/>
        </w:rPr>
        <w:t>of</w:t>
      </w:r>
      <w:r w:rsidR="00C85B1D" w:rsidRPr="00A90632">
        <w:rPr>
          <w:rFonts w:ascii="Arial" w:eastAsia="Arial" w:hAnsi="Arial" w:cs="Arial"/>
          <w:spacing w:val="3"/>
          <w:w w:val="102"/>
          <w:sz w:val="17"/>
          <w:szCs w:val="17"/>
        </w:rPr>
        <w:t xml:space="preserve"> Python and C++</w:t>
      </w:r>
      <w:r w:rsidR="001768FC">
        <w:rPr>
          <w:rFonts w:ascii="Arial" w:eastAsia="Arial" w:hAnsi="Arial" w:cs="Arial"/>
          <w:spacing w:val="3"/>
          <w:w w:val="102"/>
          <w:sz w:val="17"/>
          <w:szCs w:val="17"/>
        </w:rPr>
        <w:t>/C</w:t>
      </w:r>
    </w:p>
    <w:p w:rsidR="003944CE" w:rsidRPr="003944CE" w:rsidRDefault="003944CE" w:rsidP="00C85B1D">
      <w:pPr>
        <w:pStyle w:val="ListParagraph"/>
        <w:numPr>
          <w:ilvl w:val="0"/>
          <w:numId w:val="11"/>
        </w:numPr>
        <w:ind w:left="360" w:right="40"/>
        <w:rPr>
          <w:rFonts w:ascii="Arial" w:eastAsia="Arial" w:hAnsi="Arial" w:cs="Arial"/>
          <w:spacing w:val="3"/>
          <w:w w:val="102"/>
          <w:sz w:val="17"/>
          <w:szCs w:val="17"/>
        </w:rPr>
      </w:pPr>
      <w:r>
        <w:rPr>
          <w:rFonts w:ascii="Arial" w:eastAsia="Arial" w:hAnsi="Arial" w:cs="Arial"/>
          <w:spacing w:val="3"/>
          <w:w w:val="102"/>
          <w:sz w:val="17"/>
          <w:szCs w:val="17"/>
        </w:rPr>
        <w:t xml:space="preserve">Some basic knowledge of </w:t>
      </w:r>
      <w:proofErr w:type="spellStart"/>
      <w:r>
        <w:rPr>
          <w:rFonts w:ascii="Arial" w:eastAsia="Arial" w:hAnsi="Arial" w:cs="Arial"/>
          <w:spacing w:val="3"/>
          <w:w w:val="102"/>
          <w:sz w:val="17"/>
          <w:szCs w:val="17"/>
        </w:rPr>
        <w:t>linux</w:t>
      </w:r>
      <w:proofErr w:type="spellEnd"/>
    </w:p>
    <w:sectPr w:rsidR="003944CE" w:rsidRPr="003944CE" w:rsidSect="00C0600C">
      <w:type w:val="continuous"/>
      <w:pgSz w:w="12240" w:h="15840"/>
      <w:pgMar w:top="1382" w:right="1325" w:bottom="720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F1F2B"/>
    <w:multiLevelType w:val="multilevel"/>
    <w:tmpl w:val="D106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808A0"/>
    <w:multiLevelType w:val="hybridMultilevel"/>
    <w:tmpl w:val="309AE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2BA"/>
    <w:multiLevelType w:val="hybridMultilevel"/>
    <w:tmpl w:val="5F2CA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286DB8"/>
    <w:multiLevelType w:val="hybridMultilevel"/>
    <w:tmpl w:val="1A48B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E4484"/>
    <w:multiLevelType w:val="hybridMultilevel"/>
    <w:tmpl w:val="2944737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F984ABC"/>
    <w:multiLevelType w:val="hybridMultilevel"/>
    <w:tmpl w:val="A9D027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ED1FC4"/>
    <w:multiLevelType w:val="multilevel"/>
    <w:tmpl w:val="D828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D9244FC"/>
    <w:multiLevelType w:val="hybridMultilevel"/>
    <w:tmpl w:val="6136E2F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E1327C4"/>
    <w:multiLevelType w:val="hybridMultilevel"/>
    <w:tmpl w:val="745A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75D1B"/>
    <w:multiLevelType w:val="hybridMultilevel"/>
    <w:tmpl w:val="3508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94362D"/>
    <w:multiLevelType w:val="hybridMultilevel"/>
    <w:tmpl w:val="4E6E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F3D19"/>
    <w:multiLevelType w:val="hybridMultilevel"/>
    <w:tmpl w:val="5F70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F45AAC"/>
    <w:multiLevelType w:val="hybridMultilevel"/>
    <w:tmpl w:val="8DA47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D45506"/>
    <w:multiLevelType w:val="hybridMultilevel"/>
    <w:tmpl w:val="3D7C1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5"/>
  </w:num>
  <w:num w:numId="5">
    <w:abstractNumId w:val="10"/>
  </w:num>
  <w:num w:numId="6">
    <w:abstractNumId w:val="11"/>
  </w:num>
  <w:num w:numId="7">
    <w:abstractNumId w:val="3"/>
  </w:num>
  <w:num w:numId="8">
    <w:abstractNumId w:val="4"/>
  </w:num>
  <w:num w:numId="9">
    <w:abstractNumId w:val="7"/>
  </w:num>
  <w:num w:numId="10">
    <w:abstractNumId w:val="1"/>
  </w:num>
  <w:num w:numId="11">
    <w:abstractNumId w:val="9"/>
  </w:num>
  <w:num w:numId="12">
    <w:abstractNumId w:val="13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9C7"/>
    <w:rsid w:val="00037348"/>
    <w:rsid w:val="000547B0"/>
    <w:rsid w:val="000D0A8B"/>
    <w:rsid w:val="0010778E"/>
    <w:rsid w:val="00153E71"/>
    <w:rsid w:val="0015453F"/>
    <w:rsid w:val="001768FC"/>
    <w:rsid w:val="00192854"/>
    <w:rsid w:val="001F5220"/>
    <w:rsid w:val="0023747C"/>
    <w:rsid w:val="002D4A27"/>
    <w:rsid w:val="003944CE"/>
    <w:rsid w:val="003A7F46"/>
    <w:rsid w:val="003C0FBF"/>
    <w:rsid w:val="004263B9"/>
    <w:rsid w:val="00462CA5"/>
    <w:rsid w:val="00481289"/>
    <w:rsid w:val="004A68B4"/>
    <w:rsid w:val="0052759E"/>
    <w:rsid w:val="006043E9"/>
    <w:rsid w:val="006049A4"/>
    <w:rsid w:val="00616379"/>
    <w:rsid w:val="006279E2"/>
    <w:rsid w:val="00633FFB"/>
    <w:rsid w:val="006535D2"/>
    <w:rsid w:val="006900CB"/>
    <w:rsid w:val="006A15CF"/>
    <w:rsid w:val="006E30CF"/>
    <w:rsid w:val="007A19C7"/>
    <w:rsid w:val="008C7AB4"/>
    <w:rsid w:val="008D3E9A"/>
    <w:rsid w:val="008E3AD4"/>
    <w:rsid w:val="00A8664C"/>
    <w:rsid w:val="00A90632"/>
    <w:rsid w:val="00AC472D"/>
    <w:rsid w:val="00B01F5D"/>
    <w:rsid w:val="00B95239"/>
    <w:rsid w:val="00BC01AB"/>
    <w:rsid w:val="00BC564E"/>
    <w:rsid w:val="00C0600C"/>
    <w:rsid w:val="00C85B1D"/>
    <w:rsid w:val="00CF58D3"/>
    <w:rsid w:val="00D14644"/>
    <w:rsid w:val="00DE060D"/>
    <w:rsid w:val="00E01989"/>
    <w:rsid w:val="00E719CF"/>
    <w:rsid w:val="00EE3520"/>
    <w:rsid w:val="00F16C4B"/>
    <w:rsid w:val="00F4561A"/>
    <w:rsid w:val="00FB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42E0CD-E8F7-442C-813B-EAC0FD336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BC01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7AB4"/>
    <w:pPr>
      <w:spacing w:before="100" w:beforeAutospacing="1" w:after="100" w:afterAutospacing="1"/>
    </w:pPr>
    <w:rPr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462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remail@umi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Kim</dc:creator>
  <cp:lastModifiedBy>Mattk4</cp:lastModifiedBy>
  <cp:revision>21</cp:revision>
  <dcterms:created xsi:type="dcterms:W3CDTF">2015-09-18T05:12:00Z</dcterms:created>
  <dcterms:modified xsi:type="dcterms:W3CDTF">2015-10-31T10:10:00Z</dcterms:modified>
</cp:coreProperties>
</file>